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1 -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6 - RA 123456789</w:t>
      </w: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60278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278E">
        <w:rPr>
          <w:rFonts w:ascii="Arial" w:hAnsi="Arial" w:cs="Arial"/>
          <w:b/>
          <w:sz w:val="24"/>
          <w:szCs w:val="24"/>
        </w:rPr>
        <w:t xml:space="preserve">PROJETO PRÁTICO </w:t>
      </w:r>
      <w:r w:rsidR="00E50DE7">
        <w:rPr>
          <w:rFonts w:ascii="Arial" w:hAnsi="Arial" w:cs="Arial"/>
          <w:b/>
          <w:sz w:val="24"/>
          <w:szCs w:val="24"/>
        </w:rPr>
        <w:t>EM SISTEMAS</w:t>
      </w:r>
    </w:p>
    <w:p w:rsidR="00AA04B9" w:rsidRPr="00EB23ED" w:rsidRDefault="00EB23ED" w:rsidP="00611A68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EB23ED">
        <w:rPr>
          <w:rFonts w:ascii="Arial" w:hAnsi="Arial" w:cs="Arial"/>
          <w:color w:val="FF0000"/>
          <w:sz w:val="24"/>
          <w:szCs w:val="24"/>
        </w:rPr>
        <w:t>Nome da Empresa ou Equipe</w:t>
      </w: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:rsidR="0060278E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F05E52" w:rsidRPr="00A57D72">
        <w:rPr>
          <w:rFonts w:ascii="Arial" w:hAnsi="Arial" w:cs="Arial"/>
          <w:b/>
          <w:sz w:val="24"/>
          <w:szCs w:val="24"/>
        </w:rPr>
        <w:t>XX</w:t>
      </w:r>
    </w:p>
    <w:p w:rsidR="0060278E" w:rsidRDefault="0060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A04B9" w:rsidRDefault="00AA04B9">
      <w:pPr>
        <w:jc w:val="center"/>
        <w:rPr>
          <w:rFonts w:ascii="Arial" w:hAnsi="Arial" w:cs="Arial"/>
          <w:b/>
          <w:sz w:val="24"/>
          <w:szCs w:val="24"/>
        </w:rPr>
      </w:pP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1 -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:rsidR="00D00381" w:rsidRPr="00840FC5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 xml:space="preserve">ALUNO 6 </w:t>
      </w:r>
      <w:r w:rsidRPr="00840FC5">
        <w:rPr>
          <w:rFonts w:ascii="Arial" w:hAnsi="Arial" w:cs="Arial"/>
          <w:b/>
          <w:sz w:val="24"/>
          <w:szCs w:val="24"/>
        </w:rPr>
        <w:t>- RA 123456789</w:t>
      </w:r>
    </w:p>
    <w:p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5B3ABB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B3ABB">
        <w:rPr>
          <w:rFonts w:ascii="Arial" w:hAnsi="Arial" w:cs="Arial"/>
          <w:b/>
          <w:sz w:val="24"/>
          <w:szCs w:val="24"/>
        </w:rPr>
        <w:t>PROJETO PRÁTICO EM SISTEMAS</w:t>
      </w:r>
    </w:p>
    <w:p w:rsidR="00EB23ED" w:rsidRPr="00EB23ED" w:rsidRDefault="00EB23ED" w:rsidP="00EB23ED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EB23ED">
        <w:rPr>
          <w:rFonts w:ascii="Arial" w:hAnsi="Arial" w:cs="Arial"/>
          <w:color w:val="FF0000"/>
          <w:sz w:val="24"/>
          <w:szCs w:val="24"/>
        </w:rPr>
        <w:t>Nome da Empresa ou Equipe</w:t>
      </w:r>
    </w:p>
    <w:p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5B3ABB">
        <w:rPr>
          <w:rFonts w:ascii="Arial" w:hAnsi="Arial" w:cs="Arial"/>
        </w:rPr>
        <w:t xml:space="preserve">Projeto Prático </w:t>
      </w:r>
      <w:r w:rsidR="00E50DE7">
        <w:rPr>
          <w:rFonts w:ascii="Arial" w:hAnsi="Arial" w:cs="Arial"/>
        </w:rPr>
        <w:t>e</w:t>
      </w:r>
      <w:r w:rsidR="005B3ABB" w:rsidRPr="005B3ABB">
        <w:rPr>
          <w:rFonts w:ascii="Arial" w:hAnsi="Arial" w:cs="Arial"/>
        </w:rPr>
        <w:t>m Sistemas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AB56C1" w:rsidRPr="00BB5678">
        <w:rPr>
          <w:rFonts w:ascii="Arial" w:hAnsi="Arial" w:cs="Arial"/>
          <w:b/>
        </w:rPr>
        <w:t>Nome-do-professor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B23ED" w:rsidRPr="00E95C2E" w:rsidRDefault="00EB23ED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:rsidR="005B3ABB" w:rsidRDefault="004857F3" w:rsidP="00EB23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</w:rPr>
        <w:t>20</w:t>
      </w:r>
      <w:r w:rsidR="00F05E52">
        <w:rPr>
          <w:rFonts w:ascii="Arial" w:hAnsi="Arial" w:cs="Arial"/>
          <w:b/>
          <w:sz w:val="24"/>
        </w:rPr>
        <w:t>XX</w:t>
      </w:r>
      <w:r w:rsidR="005B3ABB">
        <w:rPr>
          <w:rFonts w:ascii="Arial" w:hAnsi="Arial" w:cs="Arial"/>
          <w:b/>
          <w:sz w:val="28"/>
          <w:szCs w:val="28"/>
        </w:rPr>
        <w:br w:type="page"/>
      </w:r>
    </w:p>
    <w:p w:rsidR="005B3ABB" w:rsidRDefault="005B3ABB" w:rsidP="005B3ABB">
      <w:pPr>
        <w:pStyle w:val="PFTtuloListadeTabelas"/>
        <w:jc w:val="center"/>
      </w:pPr>
      <w:bookmarkStart w:id="0" w:name="_Toc20211841"/>
      <w:bookmarkStart w:id="1" w:name="_GoBack"/>
      <w:r>
        <w:lastRenderedPageBreak/>
        <w:t>ROTEIRO DO PROJETO</w:t>
      </w:r>
      <w:bookmarkEnd w:id="0"/>
    </w:p>
    <w:bookmarkEnd w:id="1"/>
    <w:p w:rsidR="005B3ABB" w:rsidRDefault="005B3ABB" w:rsidP="005B3ABB">
      <w:pPr>
        <w:jc w:val="center"/>
        <w:rPr>
          <w:sz w:val="32"/>
          <w:szCs w:val="32"/>
        </w:rPr>
      </w:pPr>
    </w:p>
    <w:p w:rsidR="005B3ABB" w:rsidRDefault="005B3ABB" w:rsidP="005B3ABB">
      <w:pPr>
        <w:jc w:val="both"/>
        <w:rPr>
          <w:sz w:val="32"/>
          <w:szCs w:val="32"/>
        </w:rPr>
      </w:pPr>
    </w:p>
    <w:p w:rsidR="005B3ABB" w:rsidRDefault="005B3ABB" w:rsidP="005B3ABB">
      <w:pPr>
        <w:pStyle w:val="PFCorpodeTexto"/>
        <w:ind w:firstLine="709"/>
      </w:pPr>
      <w:r>
        <w:t>Para o desenvolvimento do Projeto é propost</w:t>
      </w:r>
      <w:r w:rsidR="00E50DE7">
        <w:t>o</w:t>
      </w:r>
      <w:r>
        <w:t xml:space="preserve"> a criação de</w:t>
      </w:r>
      <w:r w:rsidR="00E50DE7">
        <w:t xml:space="preserve"> um Sistema Móvel (APP Android), </w:t>
      </w:r>
      <w:r>
        <w:t>utilizando os conceitos aprendidos nas disciplinas de Sistemas Móveis (Android).</w:t>
      </w:r>
    </w:p>
    <w:p w:rsidR="005B3ABB" w:rsidRDefault="00923B4F" w:rsidP="005B3ABB">
      <w:pPr>
        <w:pStyle w:val="PFCorpodeTexto"/>
        <w:ind w:firstLine="709"/>
      </w:pPr>
      <w:r>
        <w:t>O</w:t>
      </w:r>
      <w:r w:rsidR="005B3ABB">
        <w:t>s conceitos desenvolvidos nas disciplinas devem ser empregados em sua completude, ou seja, devem estar presentes em todas as etapas do projeto.</w:t>
      </w:r>
    </w:p>
    <w:p w:rsidR="005B3ABB" w:rsidRDefault="005B3ABB" w:rsidP="005B3ABB">
      <w:pPr>
        <w:pStyle w:val="PFCorpodeTexto"/>
        <w:ind w:firstLine="709"/>
      </w:pPr>
      <w:r>
        <w:t>O projeto não restringe a utilização de outras tecnologias, mesmo que não tenham sido abordadas no curso.</w:t>
      </w:r>
    </w:p>
    <w:p w:rsidR="005B3ABB" w:rsidRDefault="005B3ABB" w:rsidP="005B3ABB">
      <w:pPr>
        <w:pStyle w:val="PFCorpodeTexto"/>
        <w:ind w:firstLine="709"/>
      </w:pPr>
    </w:p>
    <w:p w:rsidR="005B3ABB" w:rsidRDefault="005B3ABB" w:rsidP="005B3ABB">
      <w:pPr>
        <w:spacing w:line="360" w:lineRule="auto"/>
        <w:sectPr w:rsidR="005B3ABB" w:rsidSect="005B3ABB">
          <w:type w:val="oddPage"/>
          <w:pgSz w:w="11907" w:h="16840"/>
          <w:pgMar w:top="1701" w:right="1134" w:bottom="1134" w:left="1701" w:header="1134" w:footer="1134" w:gutter="454"/>
          <w:paperSrc w:first="261" w:other="261"/>
          <w:pgNumType w:fmt="upperRoman" w:start="4"/>
          <w:cols w:space="720"/>
        </w:sectPr>
      </w:pPr>
    </w:p>
    <w:p w:rsidR="005B3ABB" w:rsidRDefault="005B3ABB" w:rsidP="005B3ABB">
      <w:pPr>
        <w:pStyle w:val="PFTtuloListadeTabelas"/>
        <w:jc w:val="center"/>
      </w:pPr>
      <w:bookmarkStart w:id="2" w:name="_Toc20211842"/>
      <w:r>
        <w:lastRenderedPageBreak/>
        <w:t>Resumo</w:t>
      </w:r>
      <w:bookmarkEnd w:id="2"/>
    </w:p>
    <w:p w:rsidR="005B3ABB" w:rsidRPr="005B3ABB" w:rsidRDefault="005B3ABB" w:rsidP="005B3ABB">
      <w:pPr>
        <w:rPr>
          <w:rFonts w:ascii="Arial" w:hAnsi="Arial" w:cs="Arial"/>
          <w:sz w:val="24"/>
          <w:szCs w:val="24"/>
        </w:rPr>
      </w:pPr>
      <w:r w:rsidRPr="005B3ABB">
        <w:rPr>
          <w:rFonts w:ascii="Arial" w:hAnsi="Arial" w:cs="Arial"/>
          <w:sz w:val="24"/>
          <w:szCs w:val="24"/>
        </w:rPr>
        <w:t>Aqui deve ser escrito o resumo do trabalho em apenas um parágrafo.</w:t>
      </w:r>
    </w:p>
    <w:p w:rsidR="005B3ABB" w:rsidRPr="005B3ABB" w:rsidRDefault="005B3ABB" w:rsidP="005B3ABB">
      <w:pPr>
        <w:rPr>
          <w:rFonts w:ascii="Arial" w:hAnsi="Arial" w:cs="Arial"/>
          <w:sz w:val="24"/>
          <w:szCs w:val="24"/>
        </w:rPr>
      </w:pPr>
    </w:p>
    <w:p w:rsidR="005B3ABB" w:rsidRPr="005B3ABB" w:rsidRDefault="005B3ABB" w:rsidP="005B3ABB">
      <w:pPr>
        <w:rPr>
          <w:rFonts w:ascii="Arial" w:hAnsi="Arial" w:cs="Arial"/>
          <w:b/>
          <w:sz w:val="24"/>
          <w:szCs w:val="24"/>
        </w:rPr>
      </w:pPr>
      <w:r w:rsidRPr="005B3ABB">
        <w:rPr>
          <w:rFonts w:ascii="Arial" w:hAnsi="Arial" w:cs="Arial"/>
          <w:b/>
          <w:sz w:val="24"/>
          <w:szCs w:val="24"/>
        </w:rPr>
        <w:t xml:space="preserve">Palavras chave: </w:t>
      </w:r>
    </w:p>
    <w:p w:rsidR="005B3ABB" w:rsidRPr="005B3ABB" w:rsidRDefault="005B3ABB" w:rsidP="005B3ABB">
      <w:pPr>
        <w:rPr>
          <w:rFonts w:ascii="Arial" w:hAnsi="Arial" w:cs="Arial"/>
          <w:b/>
          <w:sz w:val="24"/>
          <w:szCs w:val="24"/>
        </w:rPr>
        <w:sectPr w:rsidR="005B3ABB" w:rsidRPr="005B3ABB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</w:p>
    <w:p w:rsidR="005B3ABB" w:rsidRDefault="005B3ABB" w:rsidP="005B3ABB">
      <w:pPr>
        <w:pStyle w:val="PFTtuloListadeTabelas"/>
      </w:pPr>
      <w:bookmarkStart w:id="3" w:name="_Toc20211843"/>
      <w:r>
        <w:lastRenderedPageBreak/>
        <w:t xml:space="preserve">Lista de </w:t>
      </w:r>
      <w:bookmarkStart w:id="4" w:name="_Toc509533676"/>
      <w:bookmarkStart w:id="5" w:name="_Toc499312076"/>
      <w:bookmarkStart w:id="6" w:name="_Toc499310561"/>
      <w:bookmarkStart w:id="7" w:name="_Toc499310505"/>
      <w:bookmarkStart w:id="8" w:name="_Toc499310468"/>
      <w:bookmarkStart w:id="9" w:name="_Toc489669333"/>
      <w:bookmarkStart w:id="10" w:name="_Toc487251874"/>
      <w:r>
        <w:t>Figuras</w:t>
      </w:r>
      <w:bookmarkEnd w:id="3"/>
      <w:r>
        <w:t xml:space="preserve"> </w:t>
      </w:r>
    </w:p>
    <w:p w:rsidR="00923B4F" w:rsidRDefault="005B3AB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0211870" w:history="1">
        <w:r w:rsidR="00923B4F" w:rsidRPr="00A45A4D">
          <w:rPr>
            <w:rStyle w:val="Hyperlink"/>
            <w:noProof/>
          </w:rPr>
          <w:t>Figura 2 — Wireframe de Média.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_Toc20211870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13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11871" w:history="1">
        <w:r w:rsidR="00923B4F" w:rsidRPr="00A45A4D">
          <w:rPr>
            <w:rStyle w:val="Hyperlink"/>
            <w:noProof/>
          </w:rPr>
          <w:t>Figura 5 — Diagrama Entidade-Relacionamento.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_Toc20211871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16</w:t>
        </w:r>
        <w:r w:rsidR="00923B4F">
          <w:rPr>
            <w:noProof/>
            <w:webHidden/>
          </w:rPr>
          <w:fldChar w:fldCharType="end"/>
        </w:r>
      </w:hyperlink>
    </w:p>
    <w:p w:rsidR="005B3ABB" w:rsidRDefault="005B3ABB" w:rsidP="005B3ABB">
      <w:pPr>
        <w:pStyle w:val="PFTextoListadeTabela"/>
      </w:pPr>
      <w:r>
        <w:fldChar w:fldCharType="end"/>
      </w:r>
    </w:p>
    <w:p w:rsidR="005B3ABB" w:rsidRDefault="005B3ABB" w:rsidP="005B3ABB">
      <w:pPr>
        <w:spacing w:line="360" w:lineRule="auto"/>
        <w:sectPr w:rsidR="005B3ABB">
          <w:pgSz w:w="11907" w:h="16840"/>
          <w:pgMar w:top="1701" w:right="1134" w:bottom="1134" w:left="1701" w:header="1134" w:footer="1134" w:gutter="0"/>
          <w:paperSrc w:first="261" w:other="261"/>
          <w:pgNumType w:fmt="upperRoman"/>
          <w:cols w:space="720"/>
        </w:sectPr>
      </w:pPr>
    </w:p>
    <w:bookmarkEnd w:id="4"/>
    <w:bookmarkEnd w:id="5"/>
    <w:bookmarkEnd w:id="6"/>
    <w:bookmarkEnd w:id="7"/>
    <w:bookmarkEnd w:id="8"/>
    <w:bookmarkEnd w:id="9"/>
    <w:bookmarkEnd w:id="10"/>
    <w:p w:rsidR="00923B4F" w:rsidRDefault="005B3ABB" w:rsidP="005B3ABB">
      <w:pPr>
        <w:pStyle w:val="PFTtuloSumrio"/>
        <w:rPr>
          <w:noProof/>
        </w:rPr>
      </w:pPr>
      <w:r>
        <w:lastRenderedPageBreak/>
        <w:t>Sumário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</w:p>
    <w:p w:rsidR="00923B4F" w:rsidRDefault="00EB23ED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41" w:history="1">
        <w:r w:rsidR="00923B4F" w:rsidRPr="00FE3115">
          <w:rPr>
            <w:rStyle w:val="Hyperlink"/>
            <w:noProof/>
          </w:rPr>
          <w:t>ROTEIRO DO PROJETO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_Toc20211841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VII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42" w:history="1">
        <w:r w:rsidR="00923B4F" w:rsidRPr="00FE3115">
          <w:rPr>
            <w:rStyle w:val="Hyperlink"/>
            <w:noProof/>
          </w:rPr>
          <w:t>Resumo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_Toc20211842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VIII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43" w:history="1">
        <w:r w:rsidR="00923B4F" w:rsidRPr="00FE3115">
          <w:rPr>
            <w:rStyle w:val="Hyperlink"/>
            <w:noProof/>
          </w:rPr>
          <w:t>Lista de Figuras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_Toc20211843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IX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44" w:history="1">
        <w:r w:rsidR="00923B4F" w:rsidRPr="00FE3115">
          <w:rPr>
            <w:rStyle w:val="Hyperlink"/>
            <w:noProof/>
          </w:rPr>
          <w:t>1.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Introdução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_Toc20211844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11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45" w:history="1">
        <w:r w:rsidR="00923B4F" w:rsidRPr="00FE3115">
          <w:rPr>
            <w:rStyle w:val="Hyperlink"/>
            <w:noProof/>
          </w:rPr>
          <w:t>1.1.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Motivações e Objetivo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_Toc20211845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11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46" w:history="1">
        <w:r w:rsidR="00923B4F" w:rsidRPr="00FE3115">
          <w:rPr>
            <w:rStyle w:val="Hyperlink"/>
            <w:noProof/>
          </w:rPr>
          <w:t>1.2.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Descrição do Produto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_Toc20211846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11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47" w:history="1">
        <w:r w:rsidR="00923B4F" w:rsidRPr="00FE3115">
          <w:rPr>
            <w:rStyle w:val="Hyperlink"/>
            <w:noProof/>
          </w:rPr>
          <w:t>1.3.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Premissas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_Toc20211847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11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48" w:history="1">
        <w:r w:rsidR="00923B4F" w:rsidRPr="00FE3115">
          <w:rPr>
            <w:rStyle w:val="Hyperlink"/>
            <w:noProof/>
          </w:rPr>
          <w:t>1.4.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Recursos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_Toc20211848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11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49" w:history="1">
        <w:r w:rsidR="00923B4F" w:rsidRPr="00FE3115">
          <w:rPr>
            <w:rStyle w:val="Hyperlink"/>
            <w:noProof/>
          </w:rPr>
          <w:t>1.5.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Definição do Negócio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_Toc20211849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12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50" w:history="1">
        <w:r w:rsidR="00923B4F" w:rsidRPr="00FE3115">
          <w:rPr>
            <w:rStyle w:val="Hyperlink"/>
            <w:noProof/>
          </w:rPr>
          <w:t>1.6.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Definição da Equipe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_Toc20211850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12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11851" w:history="1">
        <w:r w:rsidR="00923B4F" w:rsidRPr="00FE3115">
          <w:rPr>
            <w:rStyle w:val="Hyperlink"/>
            <w:noProof/>
          </w:rPr>
          <w:t>1.6.1.</w:t>
        </w:r>
        <w:r w:rsidR="00923B4F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organograma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_Toc20211851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12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52" w:history="1">
        <w:r w:rsidR="00923B4F" w:rsidRPr="00FE3115">
          <w:rPr>
            <w:rStyle w:val="Hyperlink"/>
            <w:noProof/>
          </w:rPr>
          <w:t>2.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Descrição do Sistema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_Toc20211852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13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53" w:history="1">
        <w:r w:rsidR="00923B4F" w:rsidRPr="00FE3115">
          <w:rPr>
            <w:rStyle w:val="Hyperlink"/>
            <w:noProof/>
          </w:rPr>
          <w:t>2.1.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Descrição Detalhada das Partes que Compõe o Sistema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_Toc20211853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13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11854" w:history="1">
        <w:r w:rsidR="00923B4F" w:rsidRPr="00FE3115">
          <w:rPr>
            <w:rStyle w:val="Hyperlink"/>
            <w:noProof/>
          </w:rPr>
          <w:t>2.1.1.</w:t>
        </w:r>
        <w:r w:rsidR="00923B4F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Página Inicial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_Toc20211854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13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3"/>
        <w:tabs>
          <w:tab w:val="left" w:pos="1200"/>
          <w:tab w:val="right" w:leader="dot" w:pos="8183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11855" w:history="1">
        <w:r w:rsidR="00923B4F" w:rsidRPr="00FE3115">
          <w:rPr>
            <w:rStyle w:val="Hyperlink"/>
            <w:noProof/>
          </w:rPr>
          <w:t>2.1.2.</w:t>
        </w:r>
        <w:r w:rsidR="00923B4F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Pesquisa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_Toc20211855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13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56" w:history="1">
        <w:r w:rsidR="00923B4F" w:rsidRPr="00FE3115">
          <w:rPr>
            <w:rStyle w:val="Hyperlink"/>
            <w:noProof/>
          </w:rPr>
          <w:t>2.2.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Requisitos Funcionais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_Toc20211856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13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57" w:history="1">
        <w:r w:rsidR="00923B4F" w:rsidRPr="00FE3115">
          <w:rPr>
            <w:rStyle w:val="Hyperlink"/>
            <w:noProof/>
          </w:rPr>
          <w:t>2.3.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Wireframes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_Toc20211857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13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58" w:history="1">
        <w:r w:rsidR="00923B4F" w:rsidRPr="00FE3115">
          <w:rPr>
            <w:rStyle w:val="Hyperlink"/>
            <w:noProof/>
          </w:rPr>
          <w:t>3.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Modelagem UML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_Toc20211858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15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59" w:history="1">
        <w:r w:rsidR="00923B4F" w:rsidRPr="00FE3115">
          <w:rPr>
            <w:rStyle w:val="Hyperlink"/>
            <w:noProof/>
          </w:rPr>
          <w:t>3.1.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Diagramas de Classes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_Toc20211859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15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60" w:history="1">
        <w:r w:rsidR="00923B4F" w:rsidRPr="00FE3115">
          <w:rPr>
            <w:rStyle w:val="Hyperlink"/>
            <w:noProof/>
          </w:rPr>
          <w:t>4.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Modelagem do Banco de Dados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_Toc20211860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16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61" w:history="1">
        <w:r w:rsidR="00923B4F" w:rsidRPr="00FE3115">
          <w:rPr>
            <w:rStyle w:val="Hyperlink"/>
            <w:noProof/>
          </w:rPr>
          <w:t>4.1.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Diagrama E-R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_Toc20211861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16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62" w:history="1">
        <w:r w:rsidR="00923B4F" w:rsidRPr="00FE3115">
          <w:rPr>
            <w:rStyle w:val="Hyperlink"/>
            <w:noProof/>
          </w:rPr>
          <w:t>4.2.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Implementação Física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_Toc20211862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16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63" w:history="1">
        <w:r w:rsidR="00923B4F" w:rsidRPr="00FE3115">
          <w:rPr>
            <w:rStyle w:val="Hyperlink"/>
            <w:noProof/>
          </w:rPr>
          <w:t>5.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Metodologia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_Toc20211863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17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64" w:history="1">
        <w:r w:rsidR="00923B4F" w:rsidRPr="00FE3115">
          <w:rPr>
            <w:rStyle w:val="Hyperlink"/>
            <w:noProof/>
          </w:rPr>
          <w:t>5.1.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Desenvolvimento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_Toc20211864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17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65" w:history="1">
        <w:r w:rsidR="00923B4F" w:rsidRPr="00FE3115">
          <w:rPr>
            <w:rStyle w:val="Hyperlink"/>
            <w:noProof/>
          </w:rPr>
          <w:t>6.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Arquitetura de Software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_Toc20211865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18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2"/>
        <w:tabs>
          <w:tab w:val="left" w:pos="800"/>
          <w:tab w:val="right" w:leader="dot" w:pos="818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11866" w:history="1">
        <w:r w:rsidR="00923B4F" w:rsidRPr="00FE3115">
          <w:rPr>
            <w:rStyle w:val="Hyperlink"/>
            <w:noProof/>
          </w:rPr>
          <w:t>6.1.</w:t>
        </w:r>
        <w:r w:rsidR="00923B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Desenvolvimento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_Toc20211866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18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67" w:history="1">
        <w:r w:rsidR="00923B4F" w:rsidRPr="00FE3115">
          <w:rPr>
            <w:rStyle w:val="Hyperlink"/>
            <w:noProof/>
          </w:rPr>
          <w:t>7.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Ferramentas Utilizadas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_Toc20211867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19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68" w:history="1">
        <w:r w:rsidR="00923B4F" w:rsidRPr="00FE3115">
          <w:rPr>
            <w:rStyle w:val="Hyperlink"/>
            <w:noProof/>
          </w:rPr>
          <w:t>8.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Conclusão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_Toc20211868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20</w:t>
        </w:r>
        <w:r w:rsidR="00923B4F">
          <w:rPr>
            <w:noProof/>
            <w:webHidden/>
          </w:rPr>
          <w:fldChar w:fldCharType="end"/>
        </w:r>
      </w:hyperlink>
    </w:p>
    <w:p w:rsidR="00923B4F" w:rsidRDefault="00EB23ED">
      <w:pPr>
        <w:pStyle w:val="Sumrio1"/>
        <w:tabs>
          <w:tab w:val="left" w:pos="400"/>
          <w:tab w:val="right" w:leader="dot" w:pos="8183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20211869" w:history="1">
        <w:r w:rsidR="00923B4F" w:rsidRPr="00FE3115">
          <w:rPr>
            <w:rStyle w:val="Hyperlink"/>
            <w:noProof/>
          </w:rPr>
          <w:t>9.</w:t>
        </w:r>
        <w:r w:rsidR="00923B4F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923B4F" w:rsidRPr="00FE3115">
          <w:rPr>
            <w:rStyle w:val="Hyperlink"/>
            <w:noProof/>
          </w:rPr>
          <w:t>Bibliografia</w:t>
        </w:r>
        <w:r w:rsidR="00923B4F">
          <w:rPr>
            <w:noProof/>
            <w:webHidden/>
          </w:rPr>
          <w:tab/>
        </w:r>
        <w:r w:rsidR="00923B4F">
          <w:rPr>
            <w:noProof/>
            <w:webHidden/>
          </w:rPr>
          <w:fldChar w:fldCharType="begin"/>
        </w:r>
        <w:r w:rsidR="00923B4F">
          <w:rPr>
            <w:noProof/>
            <w:webHidden/>
          </w:rPr>
          <w:instrText xml:space="preserve"> PAGEREF _Toc20211869 \h </w:instrText>
        </w:r>
        <w:r w:rsidR="00923B4F">
          <w:rPr>
            <w:noProof/>
            <w:webHidden/>
          </w:rPr>
        </w:r>
        <w:r w:rsidR="00923B4F">
          <w:rPr>
            <w:noProof/>
            <w:webHidden/>
          </w:rPr>
          <w:fldChar w:fldCharType="separate"/>
        </w:r>
        <w:r w:rsidR="00923B4F">
          <w:rPr>
            <w:noProof/>
            <w:webHidden/>
          </w:rPr>
          <w:t>21</w:t>
        </w:r>
        <w:r w:rsidR="00923B4F">
          <w:rPr>
            <w:noProof/>
            <w:webHidden/>
          </w:rPr>
          <w:fldChar w:fldCharType="end"/>
        </w:r>
      </w:hyperlink>
    </w:p>
    <w:p w:rsidR="005B3ABB" w:rsidRDefault="005B3ABB" w:rsidP="005B3ABB">
      <w:pPr>
        <w:pStyle w:val="PFCorpodeTexto"/>
        <w:rPr>
          <w:b/>
          <w:smallCaps/>
        </w:rPr>
      </w:pPr>
      <w:r>
        <w:rPr>
          <w:highlight w:val="yellow"/>
        </w:rPr>
        <w:fldChar w:fldCharType="end"/>
      </w:r>
    </w:p>
    <w:p w:rsidR="005B3ABB" w:rsidRDefault="005B3ABB" w:rsidP="005B3ABB">
      <w:pPr>
        <w:spacing w:line="360" w:lineRule="auto"/>
        <w:rPr>
          <w:b/>
          <w:smallCaps/>
        </w:rPr>
        <w:sectPr w:rsidR="005B3ABB">
          <w:pgSz w:w="11907" w:h="16840"/>
          <w:pgMar w:top="1701" w:right="1559" w:bottom="1134" w:left="1701" w:header="1134" w:footer="1134" w:gutter="454"/>
          <w:paperSrc w:first="2" w:other="2"/>
          <w:pgNumType w:fmt="upperRoman"/>
          <w:cols w:space="720"/>
        </w:sectPr>
      </w:pPr>
    </w:p>
    <w:p w:rsidR="005B3ABB" w:rsidRDefault="005B3ABB" w:rsidP="005B3ABB">
      <w:pPr>
        <w:pStyle w:val="PFTtulo1"/>
      </w:pPr>
      <w:bookmarkStart w:id="11" w:name="_Ref339008984"/>
      <w:bookmarkStart w:id="12" w:name="_Toc20211844"/>
      <w:r>
        <w:lastRenderedPageBreak/>
        <w:t>Introdução</w:t>
      </w:r>
      <w:bookmarkEnd w:id="11"/>
      <w:bookmarkEnd w:id="12"/>
    </w:p>
    <w:p w:rsidR="005B3ABB" w:rsidRDefault="005B3ABB" w:rsidP="005B3ABB">
      <w:pPr>
        <w:pStyle w:val="PFCorpodeTexto"/>
        <w:ind w:firstLine="709"/>
      </w:pPr>
      <w:r>
        <w:t xml:space="preserve">Realizar a contextualização do problema que levou a criação de um produto de </w:t>
      </w:r>
      <w:r>
        <w:rPr>
          <w:i/>
        </w:rPr>
        <w:t>software</w:t>
      </w:r>
      <w:r>
        <w:t xml:space="preserve"> e o que ele irá contribuir para o mercado.</w:t>
      </w:r>
    </w:p>
    <w:p w:rsidR="005B3ABB" w:rsidRDefault="005B3ABB" w:rsidP="005B3ABB">
      <w:pPr>
        <w:pStyle w:val="PFTtulo2"/>
      </w:pPr>
      <w:bookmarkStart w:id="13" w:name="_Toc158538027"/>
      <w:bookmarkStart w:id="14" w:name="_Toc20211845"/>
      <w:r>
        <w:t>Motivações e Objetivo</w:t>
      </w:r>
      <w:bookmarkEnd w:id="13"/>
      <w:bookmarkEnd w:id="14"/>
    </w:p>
    <w:p w:rsidR="005B3ABB" w:rsidRDefault="005B3ABB" w:rsidP="005B3ABB">
      <w:pPr>
        <w:pStyle w:val="PFCorpodeTexto"/>
        <w:ind w:firstLine="709"/>
      </w:pPr>
      <w:r>
        <w:t xml:space="preserve">Deve-se informar o objetivo de forma clara, ou seja, o que se pretende alcançar com este projeto. </w:t>
      </w:r>
      <w:r>
        <w:rPr>
          <w:i/>
        </w:rPr>
        <w:t>Exemplo:</w:t>
      </w:r>
      <w:r>
        <w:t xml:space="preserve"> O objetivo desse </w:t>
      </w:r>
      <w:r>
        <w:rPr>
          <w:i/>
        </w:rPr>
        <w:t>software</w:t>
      </w:r>
      <w:r>
        <w:t xml:space="preserve"> de comércio eletrônico é reunir as ferramentas de que uma empresa precisa para cuidar dos seus clientes desde a pré-venda até a pós-venda e entre diferentes canais de comunicação e distribuição</w:t>
      </w:r>
    </w:p>
    <w:p w:rsidR="005B3ABB" w:rsidRDefault="005B3ABB" w:rsidP="005B3ABB">
      <w:pPr>
        <w:pStyle w:val="PFTtulo2"/>
      </w:pPr>
      <w:bookmarkStart w:id="15" w:name="_Toc20211846"/>
      <w:r>
        <w:t>Descrição do Produto</w:t>
      </w:r>
      <w:bookmarkEnd w:id="15"/>
    </w:p>
    <w:p w:rsidR="005B3ABB" w:rsidRDefault="005B3ABB" w:rsidP="005B3ABB">
      <w:pPr>
        <w:pStyle w:val="PFCorpodeTexto"/>
        <w:ind w:firstLine="709"/>
      </w:pPr>
      <w:r>
        <w:t>O que será produzido como resultado do projeto, detalhando cada funcionalidade de forma objetiva: Exemplo: Permitirá realizar compras online, fornecendo controle ao cliente sobre as compras realizadas, bem como para os administradores da plataforma no que diz respeito ao controle de vendas.</w:t>
      </w:r>
    </w:p>
    <w:p w:rsidR="005B3ABB" w:rsidRDefault="005B3ABB" w:rsidP="005B3ABB">
      <w:pPr>
        <w:pStyle w:val="PFTtulo2"/>
      </w:pPr>
      <w:bookmarkStart w:id="16" w:name="_Toc20211847"/>
      <w:r>
        <w:t>Premissas</w:t>
      </w:r>
      <w:bookmarkEnd w:id="16"/>
    </w:p>
    <w:p w:rsidR="005B3ABB" w:rsidRDefault="005B3ABB" w:rsidP="005B3ABB">
      <w:pPr>
        <w:pStyle w:val="PFCorpodeTexto"/>
        <w:ind w:firstLine="709"/>
      </w:pPr>
      <w:r>
        <w:t>Descrever as necessidades como o número de integrantes da equipe, infraestrutura necessária para hospedagem do site, entre outras necessidades que se fizerem necessárias.</w:t>
      </w:r>
    </w:p>
    <w:p w:rsidR="005B3ABB" w:rsidRDefault="005B3ABB" w:rsidP="005B3ABB">
      <w:pPr>
        <w:pStyle w:val="PFTtulo2"/>
      </w:pPr>
      <w:bookmarkStart w:id="17" w:name="_Toc20211848"/>
      <w:r>
        <w:t>Recursos</w:t>
      </w:r>
      <w:bookmarkEnd w:id="17"/>
    </w:p>
    <w:p w:rsidR="005B3ABB" w:rsidRDefault="005B3ABB" w:rsidP="005B3ABB">
      <w:pPr>
        <w:pStyle w:val="PFCorpodeTexto"/>
        <w:ind w:firstLine="709"/>
      </w:pPr>
      <w:r>
        <w:t>Quais recursos serão necessários para desenvolver o projeto em sua plenitude, assim como os softwares necessários.</w:t>
      </w:r>
    </w:p>
    <w:p w:rsidR="005B3ABB" w:rsidRDefault="005B3ABB" w:rsidP="005B3ABB">
      <w:pPr>
        <w:spacing w:line="360" w:lineRule="auto"/>
        <w:rPr>
          <w:b/>
          <w:smallCaps/>
          <w:sz w:val="28"/>
        </w:rPr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:rsidR="005B3ABB" w:rsidRDefault="005B3ABB" w:rsidP="005B3ABB">
      <w:pPr>
        <w:pStyle w:val="PFTtulo2"/>
      </w:pPr>
      <w:bookmarkStart w:id="18" w:name="_Toc20211849"/>
      <w:r>
        <w:lastRenderedPageBreak/>
        <w:t>Definição do Negócio</w:t>
      </w:r>
      <w:bookmarkEnd w:id="18"/>
    </w:p>
    <w:p w:rsidR="005B3ABB" w:rsidRDefault="005B3ABB" w:rsidP="005B3ABB">
      <w:pPr>
        <w:pStyle w:val="PFCorpodeTexto"/>
        <w:ind w:firstLine="709"/>
      </w:pPr>
      <w:r>
        <w:t>Realizar o detalhamento do negócio.</w:t>
      </w:r>
    </w:p>
    <w:p w:rsidR="005B3ABB" w:rsidRDefault="005B3ABB" w:rsidP="005B3ABB">
      <w:pPr>
        <w:pStyle w:val="PFTtulo2"/>
      </w:pPr>
      <w:bookmarkStart w:id="19" w:name="_Toc20211850"/>
      <w:r>
        <w:t>Definição da Equipe</w:t>
      </w:r>
      <w:bookmarkEnd w:id="19"/>
    </w:p>
    <w:p w:rsidR="005B3ABB" w:rsidRDefault="005B3ABB" w:rsidP="005B3ABB">
      <w:pPr>
        <w:pStyle w:val="PFCorpodeTexto"/>
        <w:ind w:firstLine="709"/>
      </w:pPr>
      <w:r>
        <w:t xml:space="preserve">Registrar o nome, RA e </w:t>
      </w:r>
      <w:proofErr w:type="spellStart"/>
      <w:r>
        <w:t>email</w:t>
      </w:r>
      <w:proofErr w:type="spellEnd"/>
      <w:r>
        <w:t xml:space="preserve"> de cada integrante da equipe.</w:t>
      </w:r>
    </w:p>
    <w:p w:rsidR="005B3ABB" w:rsidRDefault="005B3ABB" w:rsidP="005B3ABB">
      <w:pPr>
        <w:pStyle w:val="PFTtulo3"/>
        <w:ind w:left="0"/>
      </w:pPr>
      <w:bookmarkStart w:id="20" w:name="_Toc20211851"/>
      <w:r>
        <w:t>organograma</w:t>
      </w:r>
      <w:bookmarkEnd w:id="20"/>
    </w:p>
    <w:p w:rsidR="005B3ABB" w:rsidRDefault="005B3ABB" w:rsidP="005B3ABB">
      <w:pPr>
        <w:pStyle w:val="PFCorpodeTexto"/>
        <w:ind w:firstLine="709"/>
      </w:pPr>
      <w:r>
        <w:t>Organograma</w:t>
      </w:r>
    </w:p>
    <w:p w:rsidR="005B3ABB" w:rsidRDefault="005B3ABB" w:rsidP="005B3ABB">
      <w:pPr>
        <w:pStyle w:val="PFCorpodeTexto"/>
        <w:ind w:firstLine="709"/>
      </w:pPr>
      <w:r>
        <w:t>Descrição das Funções dos Integrantes</w:t>
      </w:r>
    </w:p>
    <w:p w:rsidR="005B3ABB" w:rsidRDefault="005B3ABB" w:rsidP="005B3ABB">
      <w:pPr>
        <w:pStyle w:val="PFCorpodeTexto"/>
        <w:ind w:firstLine="709"/>
      </w:pPr>
      <w:r>
        <w:t>Especificar o que cada integrante irá realizar no desenvolvimento do projeto.</w:t>
      </w:r>
    </w:p>
    <w:p w:rsidR="005B3ABB" w:rsidRDefault="005B3ABB" w:rsidP="005B3ABB">
      <w:pPr>
        <w:spacing w:line="360" w:lineRule="auto"/>
        <w:rPr>
          <w:b/>
          <w:smallCaps/>
          <w:sz w:val="28"/>
        </w:rPr>
      </w:pPr>
    </w:p>
    <w:p w:rsidR="00C04580" w:rsidRDefault="00C04580">
      <w:pPr>
        <w:rPr>
          <w:rFonts w:ascii="Arial" w:hAnsi="Arial"/>
          <w:b/>
          <w:smallCaps/>
          <w:sz w:val="28"/>
        </w:rPr>
      </w:pPr>
      <w:r>
        <w:br w:type="page"/>
      </w:r>
    </w:p>
    <w:p w:rsidR="005B3ABB" w:rsidRDefault="005B3ABB" w:rsidP="005B3ABB">
      <w:pPr>
        <w:pStyle w:val="PFTtulo1"/>
      </w:pPr>
      <w:bookmarkStart w:id="21" w:name="_Toc20211852"/>
      <w:r>
        <w:lastRenderedPageBreak/>
        <w:t>Descrição do Sistema</w:t>
      </w:r>
      <w:bookmarkEnd w:id="21"/>
    </w:p>
    <w:p w:rsidR="005B3ABB" w:rsidRDefault="005B3ABB" w:rsidP="005B3ABB">
      <w:pPr>
        <w:pStyle w:val="PFTtulo2"/>
      </w:pPr>
      <w:bookmarkStart w:id="22" w:name="_Toc20211853"/>
      <w:r>
        <w:t>Descrição Detalhada das Partes que Compõe o Sistema</w:t>
      </w:r>
      <w:bookmarkEnd w:id="22"/>
    </w:p>
    <w:p w:rsidR="005B3ABB" w:rsidRDefault="005B3ABB" w:rsidP="005B3ABB">
      <w:pPr>
        <w:pStyle w:val="PFCorpodeTexto"/>
        <w:ind w:firstLine="709"/>
      </w:pPr>
      <w:r>
        <w:t>Texto. (Crie itens tantos quantos forem necessários)</w:t>
      </w:r>
    </w:p>
    <w:p w:rsidR="005B3ABB" w:rsidRDefault="005B3ABB" w:rsidP="005B3ABB">
      <w:pPr>
        <w:pStyle w:val="PFTtulo3"/>
        <w:ind w:left="0"/>
      </w:pPr>
      <w:bookmarkStart w:id="23" w:name="_Toc20211854"/>
      <w:r>
        <w:t>Página Inicial</w:t>
      </w:r>
      <w:bookmarkEnd w:id="23"/>
    </w:p>
    <w:p w:rsidR="005B3ABB" w:rsidRDefault="005B3ABB" w:rsidP="005B3ABB">
      <w:pPr>
        <w:pStyle w:val="PFTtulo3"/>
        <w:ind w:left="0"/>
      </w:pPr>
      <w:bookmarkStart w:id="24" w:name="_Toc20211855"/>
      <w:r>
        <w:t>Pesquisa</w:t>
      </w:r>
      <w:bookmarkEnd w:id="24"/>
    </w:p>
    <w:p w:rsidR="005B3ABB" w:rsidRDefault="005B3ABB" w:rsidP="005B3ABB">
      <w:pPr>
        <w:pStyle w:val="PFTtulo2"/>
      </w:pPr>
      <w:bookmarkStart w:id="25" w:name="_Toc20211856"/>
      <w:r>
        <w:t>Requisitos Funcionais</w:t>
      </w:r>
      <w:bookmarkEnd w:id="25"/>
    </w:p>
    <w:p w:rsidR="005B3ABB" w:rsidRDefault="005B3ABB" w:rsidP="005B3ABB">
      <w:pPr>
        <w:pStyle w:val="PFTtulo2"/>
      </w:pPr>
      <w:bookmarkStart w:id="26" w:name="_Toc20211857"/>
      <w:proofErr w:type="spellStart"/>
      <w:r>
        <w:t>Wireframes</w:t>
      </w:r>
      <w:bookmarkEnd w:id="26"/>
      <w:proofErr w:type="spellEnd"/>
    </w:p>
    <w:p w:rsidR="005B3ABB" w:rsidRDefault="005B3ABB" w:rsidP="005B3ABB">
      <w:pPr>
        <w:pStyle w:val="PFCorpodeTexto"/>
        <w:ind w:firstLine="709"/>
      </w:pPr>
      <w:r>
        <w:t xml:space="preserve">É um guia visual usado em design de interface para sugerir a estrutura de um site e os relacionamentos entre suas páginas. Pode ser entendido como uma ilustração semelhante do layout de elementos fundamentais na interface. Normalmente, são concluídos antes que qualquer trabalho artístico seja desenvolvido. Exemplo: </w:t>
      </w:r>
    </w:p>
    <w:p w:rsidR="005B3ABB" w:rsidRDefault="005B3ABB" w:rsidP="005B3ABB">
      <w:pPr>
        <w:pStyle w:val="PFCorpodeTexto"/>
        <w:jc w:val="center"/>
      </w:pPr>
    </w:p>
    <w:p w:rsidR="005B3ABB" w:rsidRDefault="005B3ABB" w:rsidP="005B3ABB">
      <w:pPr>
        <w:pStyle w:val="PFCorpodeTexto"/>
        <w:jc w:val="center"/>
      </w:pPr>
    </w:p>
    <w:p w:rsidR="00C04580" w:rsidRDefault="00C04580" w:rsidP="005B3ABB">
      <w:pPr>
        <w:pStyle w:val="PFCorpodeTexto"/>
        <w:jc w:val="center"/>
      </w:pPr>
    </w:p>
    <w:p w:rsidR="005B3ABB" w:rsidRDefault="005B3ABB" w:rsidP="005B3ABB">
      <w:pPr>
        <w:pStyle w:val="PFCorpodeTexto"/>
        <w:jc w:val="center"/>
      </w:pPr>
    </w:p>
    <w:p w:rsidR="005B3ABB" w:rsidRDefault="005B3ABB" w:rsidP="005B3ABB">
      <w:pPr>
        <w:pStyle w:val="Legenda"/>
        <w:rPr>
          <w:noProof/>
        </w:rPr>
      </w:pPr>
      <w:bookmarkStart w:id="27" w:name="_Toc20211870"/>
      <w:r>
        <w:t xml:space="preserve">Figura </w:t>
      </w:r>
      <w:r>
        <w:fldChar w:fldCharType="begin"/>
      </w:r>
      <w:r>
        <w:rPr>
          <w:noProof/>
        </w:rP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— </w:t>
      </w:r>
      <w:proofErr w:type="spellStart"/>
      <w:r>
        <w:t>Wireframe</w:t>
      </w:r>
      <w:proofErr w:type="spellEnd"/>
      <w:r>
        <w:t xml:space="preserve"> de Média.</w:t>
      </w:r>
      <w:bookmarkEnd w:id="27"/>
    </w:p>
    <w:p w:rsidR="005B3ABB" w:rsidRDefault="005B3ABB" w:rsidP="005B3ABB">
      <w:pPr>
        <w:pStyle w:val="PFCorpodeTexto"/>
        <w:jc w:val="center"/>
      </w:pPr>
      <w:r>
        <w:rPr>
          <w:noProof/>
        </w:rPr>
        <w:lastRenderedPageBreak/>
        <w:drawing>
          <wp:inline distT="0" distB="0" distL="0" distR="0">
            <wp:extent cx="4352925" cy="2276475"/>
            <wp:effectExtent l="0" t="0" r="9525" b="9525"/>
            <wp:docPr id="6" name="Imagem 6" descr="http://www.wirify.com/wp/wp-content/uploads/2011/04/CNN-International-Wirify-wireframe-with-hea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wirify.com/wp/wp-content/uploads/2011/04/CNN-International-Wirify-wireframe-with-head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BB" w:rsidRDefault="005B3ABB" w:rsidP="005B3ABB">
      <w:pPr>
        <w:pStyle w:val="PFCorpodeTexto"/>
        <w:jc w:val="center"/>
      </w:pPr>
      <w:r>
        <w:t>Fonte: Os Autores.</w:t>
      </w:r>
    </w:p>
    <w:p w:rsidR="005B3ABB" w:rsidRDefault="005B3ABB" w:rsidP="005B3ABB">
      <w:pPr>
        <w:spacing w:line="360" w:lineRule="auto"/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:rsidR="005B3ABB" w:rsidRDefault="005B3ABB" w:rsidP="005B3ABB">
      <w:pPr>
        <w:pStyle w:val="PFTtulo1"/>
      </w:pPr>
      <w:bookmarkStart w:id="28" w:name="_Toc20211858"/>
      <w:r>
        <w:lastRenderedPageBreak/>
        <w:t>Modelagem UML</w:t>
      </w:r>
      <w:bookmarkEnd w:id="28"/>
    </w:p>
    <w:p w:rsidR="005B3ABB" w:rsidRDefault="005B3ABB" w:rsidP="005B3ABB">
      <w:pPr>
        <w:pStyle w:val="PFTtulo2"/>
      </w:pPr>
      <w:bookmarkStart w:id="29" w:name="_Toc20211859"/>
      <w:r>
        <w:t xml:space="preserve">Diagramas de </w:t>
      </w:r>
      <w:r w:rsidR="00C04580">
        <w:t>Classes</w:t>
      </w:r>
      <w:bookmarkEnd w:id="29"/>
    </w:p>
    <w:p w:rsidR="00C04580" w:rsidRDefault="005B3ABB" w:rsidP="005B3ABB">
      <w:pPr>
        <w:pStyle w:val="PFCorpodeTexto"/>
        <w:ind w:firstLine="709"/>
      </w:pPr>
      <w:r>
        <w:t xml:space="preserve">Inserir </w:t>
      </w:r>
      <w:r w:rsidR="00C04580">
        <w:t>o d</w:t>
      </w:r>
      <w:r>
        <w:t>iagrama</w:t>
      </w:r>
      <w:r w:rsidR="00C04580">
        <w:t xml:space="preserve"> de classes do sistema desenvolvido.</w:t>
      </w:r>
    </w:p>
    <w:p w:rsidR="00C04580" w:rsidRDefault="00C04580">
      <w:pPr>
        <w:rPr>
          <w:rFonts w:ascii="Arial" w:hAnsi="Arial"/>
          <w:sz w:val="24"/>
        </w:rPr>
      </w:pPr>
      <w:r>
        <w:br w:type="page"/>
      </w:r>
    </w:p>
    <w:p w:rsidR="005B3ABB" w:rsidRDefault="005B3ABB" w:rsidP="005B3ABB">
      <w:pPr>
        <w:pStyle w:val="PFCorpodeTexto"/>
        <w:ind w:firstLine="709"/>
      </w:pPr>
    </w:p>
    <w:p w:rsidR="005B3ABB" w:rsidRDefault="005B3ABB" w:rsidP="005B3ABB">
      <w:pPr>
        <w:pStyle w:val="PFTtulo1"/>
      </w:pPr>
      <w:bookmarkStart w:id="30" w:name="_Toc20211860"/>
      <w:r>
        <w:t>Modelagem do Banco de Dados</w:t>
      </w:r>
      <w:bookmarkEnd w:id="30"/>
      <w:r>
        <w:t xml:space="preserve"> </w:t>
      </w:r>
    </w:p>
    <w:p w:rsidR="005B3ABB" w:rsidRDefault="005B3ABB" w:rsidP="005B3ABB">
      <w:pPr>
        <w:pStyle w:val="PFTtulo2"/>
      </w:pPr>
      <w:bookmarkStart w:id="31" w:name="_Toc20211861"/>
      <w:r>
        <w:t>Diagrama E-R</w:t>
      </w:r>
      <w:bookmarkEnd w:id="31"/>
    </w:p>
    <w:p w:rsidR="005B3ABB" w:rsidRDefault="005B3ABB" w:rsidP="005B3ABB">
      <w:pPr>
        <w:pStyle w:val="Legenda"/>
      </w:pPr>
      <w:bookmarkStart w:id="32" w:name="_Toc20211871"/>
      <w:r>
        <w:t xml:space="preserve">Figura </w:t>
      </w:r>
      <w:r>
        <w:fldChar w:fldCharType="begin"/>
      </w:r>
      <w:r>
        <w:rPr>
          <w:noProof/>
        </w:rP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— Diagrama Entidade-Relacionamento.</w:t>
      </w:r>
      <w:bookmarkEnd w:id="32"/>
    </w:p>
    <w:p w:rsidR="005B3ABB" w:rsidRDefault="005B3ABB" w:rsidP="005B3ABB">
      <w:pPr>
        <w:pStyle w:val="PFCorpodeTexto"/>
        <w:jc w:val="center"/>
      </w:pPr>
      <w:r>
        <w:rPr>
          <w:noProof/>
        </w:rPr>
        <w:drawing>
          <wp:inline distT="0" distB="0" distL="0" distR="0">
            <wp:extent cx="5400675" cy="4572000"/>
            <wp:effectExtent l="19050" t="19050" r="28575" b="19050"/>
            <wp:docPr id="2" name="Imagem 2" descr="diagrama de 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 de relacionamen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3ABB" w:rsidRDefault="005B3ABB" w:rsidP="005B3ABB">
      <w:pPr>
        <w:pStyle w:val="PFCorpodeTexto"/>
        <w:jc w:val="center"/>
      </w:pPr>
      <w:r>
        <w:t>Fonte: Os Autores.</w:t>
      </w:r>
    </w:p>
    <w:p w:rsidR="005B3ABB" w:rsidRDefault="005B3ABB" w:rsidP="005B3ABB">
      <w:pPr>
        <w:pStyle w:val="PFTtulo2"/>
      </w:pPr>
      <w:bookmarkStart w:id="33" w:name="_Toc20211862"/>
      <w:r>
        <w:t>Implementação Física</w:t>
      </w:r>
      <w:bookmarkEnd w:id="33"/>
    </w:p>
    <w:p w:rsidR="005B3ABB" w:rsidRDefault="005B3ABB" w:rsidP="005B3ABB">
      <w:pPr>
        <w:pStyle w:val="PFCorpodeTexto"/>
        <w:ind w:left="709"/>
      </w:pPr>
      <w:r>
        <w:t xml:space="preserve">Inserir o código SQL para criação das tabelas, índices e </w:t>
      </w:r>
      <w:proofErr w:type="spellStart"/>
      <w:r>
        <w:rPr>
          <w:i/>
        </w:rPr>
        <w:t>constraints</w:t>
      </w:r>
      <w:proofErr w:type="spellEnd"/>
      <w:r>
        <w:t>.</w:t>
      </w:r>
    </w:p>
    <w:p w:rsidR="005B3ABB" w:rsidRDefault="005B3ABB" w:rsidP="005B3ABB">
      <w:pPr>
        <w:spacing w:line="360" w:lineRule="auto"/>
        <w:rPr>
          <w:b/>
          <w:smallCaps/>
          <w:sz w:val="28"/>
        </w:rPr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:rsidR="005B3ABB" w:rsidRDefault="005B3ABB" w:rsidP="005B3ABB">
      <w:pPr>
        <w:pStyle w:val="PFTtulo1"/>
      </w:pPr>
      <w:bookmarkStart w:id="34" w:name="_Toc20211863"/>
      <w:r>
        <w:lastRenderedPageBreak/>
        <w:t>Metodologia</w:t>
      </w:r>
      <w:bookmarkEnd w:id="34"/>
    </w:p>
    <w:p w:rsidR="005B3ABB" w:rsidRDefault="005B3ABB" w:rsidP="005B3ABB">
      <w:pPr>
        <w:pStyle w:val="PFTtulo2"/>
      </w:pPr>
      <w:bookmarkStart w:id="35" w:name="_Toc20211864"/>
      <w:r>
        <w:t>Desenvolvimento</w:t>
      </w:r>
      <w:bookmarkEnd w:id="35"/>
    </w:p>
    <w:p w:rsidR="005B3ABB" w:rsidRDefault="005B3ABB" w:rsidP="005B3ABB">
      <w:pPr>
        <w:pStyle w:val="PFCorpodeTexto"/>
        <w:ind w:firstLine="709"/>
      </w:pPr>
      <w:r>
        <w:t>Descrever como foi realizada a codificação do sistema, detalhando as etapas para criação dos elementos Java e Android. (Utilizar itens para cada etapa: a) b), etc.</w:t>
      </w:r>
    </w:p>
    <w:p w:rsidR="00923B4F" w:rsidRDefault="00923B4F" w:rsidP="005B3ABB">
      <w:pPr>
        <w:pStyle w:val="PFCorpodeTexto"/>
        <w:ind w:firstLine="709"/>
      </w:pPr>
      <w:r>
        <w:t>Colocar todos os códigos utilizados para o desenvolvimento do sistema.</w:t>
      </w:r>
    </w:p>
    <w:p w:rsidR="009619A6" w:rsidRDefault="009619A6">
      <w:pPr>
        <w:rPr>
          <w:b/>
          <w:smallCaps/>
          <w:sz w:val="28"/>
        </w:rPr>
      </w:pPr>
      <w:r>
        <w:rPr>
          <w:b/>
          <w:smallCaps/>
          <w:sz w:val="28"/>
        </w:rPr>
        <w:br w:type="page"/>
      </w:r>
    </w:p>
    <w:p w:rsidR="009619A6" w:rsidRDefault="009619A6" w:rsidP="009619A6">
      <w:pPr>
        <w:pStyle w:val="PFTtulo1"/>
      </w:pPr>
      <w:bookmarkStart w:id="36" w:name="_Toc20211865"/>
      <w:r>
        <w:lastRenderedPageBreak/>
        <w:t>Arquitetura de Software</w:t>
      </w:r>
      <w:bookmarkEnd w:id="36"/>
    </w:p>
    <w:p w:rsidR="009619A6" w:rsidRDefault="009619A6" w:rsidP="009619A6">
      <w:pPr>
        <w:pStyle w:val="PFTtulo2"/>
      </w:pPr>
      <w:bookmarkStart w:id="37" w:name="_Toc20211866"/>
      <w:r>
        <w:t>Desenvolvimento</w:t>
      </w:r>
      <w:bookmarkEnd w:id="37"/>
    </w:p>
    <w:p w:rsidR="005B3ABB" w:rsidRDefault="009619A6" w:rsidP="00CC418A">
      <w:pPr>
        <w:pStyle w:val="PFCorpodeTexto"/>
        <w:ind w:firstLine="709"/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  <w:r>
        <w:t>Descrever a implementação de uma arquitetura de software no sistema móvel, podendo ser Arquitetura em t</w:t>
      </w:r>
      <w:r w:rsidR="001E12F6">
        <w:t xml:space="preserve">rês camadas, Design </w:t>
      </w:r>
      <w:proofErr w:type="spellStart"/>
      <w:r w:rsidR="001E12F6">
        <w:t>Patterns</w:t>
      </w:r>
      <w:proofErr w:type="spellEnd"/>
      <w:r w:rsidR="001E12F6">
        <w:t xml:space="preserve">, </w:t>
      </w:r>
      <w:proofErr w:type="spellStart"/>
      <w:r w:rsidR="001E12F6">
        <w:t>J</w:t>
      </w:r>
      <w:r>
        <w:t>son</w:t>
      </w:r>
      <w:proofErr w:type="spellEnd"/>
      <w:r>
        <w:t>, ou outro tipo de arquitetura de software.</w:t>
      </w:r>
    </w:p>
    <w:p w:rsidR="005B3ABB" w:rsidRDefault="005B3ABB" w:rsidP="005B3ABB">
      <w:pPr>
        <w:pStyle w:val="PFTtulo1"/>
      </w:pPr>
      <w:bookmarkStart w:id="38" w:name="_Toc20211867"/>
      <w:r>
        <w:lastRenderedPageBreak/>
        <w:t>Ferramentas Utilizadas</w:t>
      </w:r>
      <w:bookmarkEnd w:id="38"/>
    </w:p>
    <w:p w:rsidR="005B3ABB" w:rsidRDefault="005B3ABB" w:rsidP="005B3ABB">
      <w:pPr>
        <w:pStyle w:val="PFCorpodeTexto"/>
        <w:ind w:firstLine="709"/>
      </w:pPr>
      <w:r>
        <w:t xml:space="preserve">Informar as ferramentas que foram utilizadas para criação dos elementos como </w:t>
      </w:r>
      <w:proofErr w:type="spellStart"/>
      <w:r>
        <w:t>Wireframes</w:t>
      </w:r>
      <w:proofErr w:type="spellEnd"/>
      <w:r>
        <w:t xml:space="preserve">, codificação em </w:t>
      </w:r>
      <w:r w:rsidR="00C04580">
        <w:t xml:space="preserve">Java, </w:t>
      </w:r>
      <w:r>
        <w:t>tratamento de imagens, casos de usos, planilhas, troca de mensagens, entre outros que se fizerem necessários.</w:t>
      </w:r>
    </w:p>
    <w:p w:rsidR="005B3ABB" w:rsidRDefault="005B3ABB" w:rsidP="005B3ABB">
      <w:pPr>
        <w:spacing w:line="360" w:lineRule="auto"/>
        <w:rPr>
          <w:b/>
          <w:smallCaps/>
          <w:sz w:val="28"/>
        </w:rPr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:rsidR="005B3ABB" w:rsidRDefault="005B3ABB" w:rsidP="005B3ABB">
      <w:pPr>
        <w:pStyle w:val="PFTtulo1"/>
      </w:pPr>
      <w:bookmarkStart w:id="39" w:name="_Toc20211868"/>
      <w:r>
        <w:lastRenderedPageBreak/>
        <w:t>Conclusão</w:t>
      </w:r>
      <w:bookmarkEnd w:id="39"/>
    </w:p>
    <w:p w:rsidR="005B3ABB" w:rsidRDefault="005B3ABB" w:rsidP="005B3ABB">
      <w:pPr>
        <w:pStyle w:val="PFCorpodeTexto"/>
        <w:ind w:firstLine="709"/>
      </w:pPr>
      <w:r>
        <w:t>Escrever uma breve conclusão sobre o trabalho como um todo, apresentando os pontos fortes.</w:t>
      </w:r>
    </w:p>
    <w:p w:rsidR="005B3ABB" w:rsidRDefault="005B3ABB" w:rsidP="005B3ABB">
      <w:pPr>
        <w:spacing w:line="360" w:lineRule="auto"/>
        <w:rPr>
          <w:b/>
          <w:smallCaps/>
          <w:sz w:val="28"/>
        </w:rPr>
        <w:sectPr w:rsidR="005B3ABB">
          <w:pgSz w:w="11907" w:h="16840"/>
          <w:pgMar w:top="1701" w:right="1134" w:bottom="1134" w:left="1701" w:header="1134" w:footer="1134" w:gutter="0"/>
          <w:paperSrc w:first="261" w:other="261"/>
          <w:cols w:space="720"/>
        </w:sectPr>
      </w:pPr>
    </w:p>
    <w:p w:rsidR="005B3ABB" w:rsidRPr="00CC418A" w:rsidRDefault="005B3ABB" w:rsidP="00CC418A">
      <w:pPr>
        <w:pStyle w:val="PFTtulo1"/>
      </w:pPr>
      <w:bookmarkStart w:id="40" w:name="_Toc20211869"/>
      <w:r w:rsidRPr="00CC418A">
        <w:lastRenderedPageBreak/>
        <w:t>Bibliografia</w:t>
      </w:r>
      <w:bookmarkEnd w:id="40"/>
    </w:p>
    <w:p w:rsidR="005B3ABB" w:rsidRDefault="005B3ABB" w:rsidP="005B3ABB">
      <w:pPr>
        <w:pStyle w:val="NormalWeb"/>
        <w:rPr>
          <w:rFonts w:ascii="Arial" w:hAnsi="Arial" w:cs="Arial"/>
          <w:lang w:val="en-US" w:bidi="en-US"/>
        </w:rPr>
      </w:pPr>
      <w:r>
        <w:rPr>
          <w:rFonts w:ascii="Arial" w:hAnsi="Arial" w:cs="Arial"/>
          <w:lang w:val="en-US" w:bidi="en-US"/>
        </w:rPr>
        <w:t xml:space="preserve">ABDUL KADIR, A.; XU, X.; HÄMMERLE, E. </w:t>
      </w:r>
      <w:r>
        <w:rPr>
          <w:rFonts w:ascii="Arial" w:hAnsi="Arial" w:cs="Arial"/>
          <w:i/>
          <w:lang w:val="en-US" w:bidi="en-US"/>
        </w:rPr>
        <w:t>Virtual machine tools and virtual machining — A technological review</w:t>
      </w:r>
      <w:r>
        <w:rPr>
          <w:rFonts w:ascii="Arial" w:hAnsi="Arial" w:cs="Arial"/>
          <w:lang w:val="en-US" w:bidi="en-US"/>
        </w:rPr>
        <w:t xml:space="preserve">. </w:t>
      </w:r>
      <w:r>
        <w:rPr>
          <w:rFonts w:ascii="Arial" w:hAnsi="Arial" w:cs="Arial"/>
          <w:b/>
          <w:bCs/>
          <w:i/>
          <w:lang w:val="en-US" w:bidi="en-US"/>
        </w:rPr>
        <w:t>Robotics and Computer-Integrated Manufacturing</w:t>
      </w:r>
      <w:r>
        <w:rPr>
          <w:rFonts w:ascii="Arial" w:hAnsi="Arial" w:cs="Arial"/>
          <w:lang w:val="en-US" w:bidi="en-US"/>
        </w:rPr>
        <w:t>, v. 27, n. 3, p. 494-508, Jun. 2011. DOI: 10.1016/j.rcim.2010.10.003.</w:t>
      </w:r>
    </w:p>
    <w:p w:rsidR="005B3ABB" w:rsidRDefault="005B3ABB" w:rsidP="005B3ABB">
      <w:pPr>
        <w:pStyle w:val="NormalWeb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ARRUDA, F. </w:t>
      </w:r>
      <w:r>
        <w:rPr>
          <w:rFonts w:ascii="Arial" w:hAnsi="Arial" w:cs="Arial"/>
          <w:b/>
          <w:lang w:bidi="en-US"/>
        </w:rPr>
        <w:t>A velocidade média da internet no Brasil [infográfico]</w:t>
      </w:r>
      <w:r>
        <w:rPr>
          <w:rFonts w:ascii="Arial" w:hAnsi="Arial" w:cs="Arial"/>
          <w:lang w:bidi="en-US"/>
        </w:rPr>
        <w:t xml:space="preserve">. [S.I.]: Tech Mundo. Disponível em: &lt;http://www.tecmundo.com.br/infografico/9683-a-velocidade-media-da-internet-no-brasil-infografico-.htm&gt;. Acesso em: 1 jan. 2012. </w:t>
      </w:r>
    </w:p>
    <w:p w:rsidR="005B3ABB" w:rsidRDefault="005B3ABB" w:rsidP="005B3ABB">
      <w:pPr>
        <w:pStyle w:val="PFCorpodeTexto"/>
        <w:rPr>
          <w:lang w:val="en-US"/>
        </w:rPr>
      </w:pPr>
      <w:r>
        <w:rPr>
          <w:rFonts w:cs="Arial"/>
        </w:rPr>
        <w:t xml:space="preserve">ABEGG, I.; MÜLLER, F. M.; FRANCO, S. R. K. Wikis na Educação: Potencial de Criação e Limites para Produção Colaborativa em Atividades no Moodle. </w:t>
      </w:r>
      <w:r>
        <w:rPr>
          <w:rFonts w:cs="Arial"/>
          <w:b/>
          <w:bCs/>
        </w:rPr>
        <w:t>Revista Inter Ação</w:t>
      </w:r>
      <w:r>
        <w:rPr>
          <w:rFonts w:cs="Arial"/>
        </w:rPr>
        <w:t>, v. 35, n. 2, dez. 2010. DOI: 10.5216/ia.v35i2.12672.</w:t>
      </w:r>
    </w:p>
    <w:p w:rsidR="005B3ABB" w:rsidRDefault="005B3ABB" w:rsidP="00FF04E1">
      <w:pPr>
        <w:rPr>
          <w:rFonts w:ascii="Arial" w:hAnsi="Arial" w:cs="Arial"/>
          <w:b/>
          <w:sz w:val="28"/>
          <w:szCs w:val="28"/>
        </w:rPr>
      </w:pPr>
    </w:p>
    <w:sectPr w:rsidR="005B3ABB" w:rsidSect="001365F3">
      <w:footerReference w:type="default" r:id="rId10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ABB" w:rsidRDefault="005B3ABB">
      <w:r>
        <w:separator/>
      </w:r>
    </w:p>
  </w:endnote>
  <w:endnote w:type="continuationSeparator" w:id="0">
    <w:p w:rsidR="005B3ABB" w:rsidRDefault="005B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5B3ABB" w:rsidRPr="00AF6027" w:rsidRDefault="005B3ABB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FF04E1">
          <w:rPr>
            <w:rFonts w:ascii="Arial" w:hAnsi="Arial" w:cs="Arial"/>
            <w:noProof/>
          </w:rPr>
          <w:t>30</w:t>
        </w:r>
        <w:r w:rsidRPr="00AF6027">
          <w:rPr>
            <w:rFonts w:ascii="Arial" w:hAnsi="Arial" w:cs="Arial"/>
          </w:rPr>
          <w:fldChar w:fldCharType="end"/>
        </w:r>
      </w:p>
    </w:sdtContent>
  </w:sdt>
  <w:p w:rsidR="005B3ABB" w:rsidRDefault="005B3A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ABB" w:rsidRDefault="005B3ABB">
      <w:r>
        <w:separator/>
      </w:r>
    </w:p>
  </w:footnote>
  <w:footnote w:type="continuationSeparator" w:id="0">
    <w:p w:rsidR="005B3ABB" w:rsidRDefault="005B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49307D"/>
    <w:multiLevelType w:val="hybridMultilevel"/>
    <w:tmpl w:val="D4148A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90DAC"/>
    <w:multiLevelType w:val="multilevel"/>
    <w:tmpl w:val="5A909D32"/>
    <w:lvl w:ilvl="0">
      <w:start w:val="1"/>
      <w:numFmt w:val="decimal"/>
      <w:pStyle w:val="PF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PF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PFTtulo3"/>
      <w:lvlText w:val="%1.%2.%3."/>
      <w:lvlJc w:val="left"/>
      <w:pPr>
        <w:tabs>
          <w:tab w:val="num" w:pos="1855"/>
        </w:tabs>
        <w:ind w:left="1135" w:firstLine="0"/>
      </w:pPr>
      <w:rPr>
        <w:i w:val="0"/>
      </w:rPr>
    </w:lvl>
    <w:lvl w:ilvl="3">
      <w:start w:val="1"/>
      <w:numFmt w:val="decimal"/>
      <w:pStyle w:val="PFEsti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3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8"/>
  </w:num>
  <w:num w:numId="4">
    <w:abstractNumId w:val="22"/>
  </w:num>
  <w:num w:numId="5">
    <w:abstractNumId w:val="37"/>
  </w:num>
  <w:num w:numId="6">
    <w:abstractNumId w:val="28"/>
  </w:num>
  <w:num w:numId="7">
    <w:abstractNumId w:val="36"/>
  </w:num>
  <w:num w:numId="8">
    <w:abstractNumId w:val="36"/>
  </w:num>
  <w:num w:numId="9">
    <w:abstractNumId w:val="24"/>
  </w:num>
  <w:num w:numId="10">
    <w:abstractNumId w:val="36"/>
  </w:num>
  <w:num w:numId="11">
    <w:abstractNumId w:val="34"/>
  </w:num>
  <w:num w:numId="12">
    <w:abstractNumId w:val="26"/>
  </w:num>
  <w:num w:numId="13">
    <w:abstractNumId w:val="33"/>
  </w:num>
  <w:num w:numId="14">
    <w:abstractNumId w:val="36"/>
  </w:num>
  <w:num w:numId="15">
    <w:abstractNumId w:val="36"/>
  </w:num>
  <w:num w:numId="16">
    <w:abstractNumId w:val="36"/>
  </w:num>
  <w:num w:numId="17">
    <w:abstractNumId w:val="36"/>
  </w:num>
  <w:num w:numId="18">
    <w:abstractNumId w:val="36"/>
  </w:num>
  <w:num w:numId="19">
    <w:abstractNumId w:val="36"/>
  </w:num>
  <w:num w:numId="20">
    <w:abstractNumId w:val="36"/>
  </w:num>
  <w:num w:numId="21">
    <w:abstractNumId w:val="19"/>
  </w:num>
  <w:num w:numId="22">
    <w:abstractNumId w:val="31"/>
  </w:num>
  <w:num w:numId="23">
    <w:abstractNumId w:val="36"/>
  </w:num>
  <w:num w:numId="24">
    <w:abstractNumId w:val="30"/>
  </w:num>
  <w:num w:numId="25">
    <w:abstractNumId w:val="36"/>
  </w:num>
  <w:num w:numId="26">
    <w:abstractNumId w:val="36"/>
  </w:num>
  <w:num w:numId="27">
    <w:abstractNumId w:val="36"/>
  </w:num>
  <w:num w:numId="28">
    <w:abstractNumId w:val="36"/>
  </w:num>
  <w:num w:numId="29">
    <w:abstractNumId w:val="36"/>
  </w:num>
  <w:num w:numId="30">
    <w:abstractNumId w:val="36"/>
  </w:num>
  <w:num w:numId="31">
    <w:abstractNumId w:val="36"/>
  </w:num>
  <w:num w:numId="32">
    <w:abstractNumId w:val="36"/>
  </w:num>
  <w:num w:numId="33">
    <w:abstractNumId w:val="36"/>
  </w:num>
  <w:num w:numId="34">
    <w:abstractNumId w:val="36"/>
  </w:num>
  <w:num w:numId="35">
    <w:abstractNumId w:val="25"/>
  </w:num>
  <w:num w:numId="36">
    <w:abstractNumId w:val="20"/>
  </w:num>
  <w:num w:numId="37">
    <w:abstractNumId w:val="21"/>
  </w:num>
  <w:num w:numId="38">
    <w:abstractNumId w:val="36"/>
  </w:num>
  <w:num w:numId="39">
    <w:abstractNumId w:val="36"/>
  </w:num>
  <w:num w:numId="40">
    <w:abstractNumId w:val="36"/>
  </w:num>
  <w:num w:numId="41">
    <w:abstractNumId w:val="32"/>
  </w:num>
  <w:num w:numId="42">
    <w:abstractNumId w:val="29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8"/>
    <w:rsid w:val="00011867"/>
    <w:rsid w:val="0002297A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27DD"/>
    <w:rsid w:val="000B7D65"/>
    <w:rsid w:val="000F4638"/>
    <w:rsid w:val="00112974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660D"/>
    <w:rsid w:val="00157992"/>
    <w:rsid w:val="001629E5"/>
    <w:rsid w:val="001630F7"/>
    <w:rsid w:val="00174331"/>
    <w:rsid w:val="001753BA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E12F6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37C"/>
    <w:rsid w:val="002475F4"/>
    <w:rsid w:val="00247EC9"/>
    <w:rsid w:val="00271714"/>
    <w:rsid w:val="00275C52"/>
    <w:rsid w:val="00282E5E"/>
    <w:rsid w:val="00282FE8"/>
    <w:rsid w:val="00284AB7"/>
    <w:rsid w:val="002859B7"/>
    <w:rsid w:val="00294C63"/>
    <w:rsid w:val="00296668"/>
    <w:rsid w:val="002B6BF0"/>
    <w:rsid w:val="002C20D4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850D4"/>
    <w:rsid w:val="003917F1"/>
    <w:rsid w:val="003A388D"/>
    <w:rsid w:val="003B3168"/>
    <w:rsid w:val="003B3450"/>
    <w:rsid w:val="003B5F39"/>
    <w:rsid w:val="003C0504"/>
    <w:rsid w:val="003C1C5F"/>
    <w:rsid w:val="003C3EEB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32BF3"/>
    <w:rsid w:val="00454B8D"/>
    <w:rsid w:val="00455322"/>
    <w:rsid w:val="00463B23"/>
    <w:rsid w:val="0048210C"/>
    <w:rsid w:val="004857F3"/>
    <w:rsid w:val="00491FE5"/>
    <w:rsid w:val="00496B02"/>
    <w:rsid w:val="004A44CB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35216"/>
    <w:rsid w:val="005376B5"/>
    <w:rsid w:val="00543926"/>
    <w:rsid w:val="005540B0"/>
    <w:rsid w:val="005568EC"/>
    <w:rsid w:val="00557987"/>
    <w:rsid w:val="00563834"/>
    <w:rsid w:val="00564C83"/>
    <w:rsid w:val="00565717"/>
    <w:rsid w:val="005738BF"/>
    <w:rsid w:val="005753DA"/>
    <w:rsid w:val="0058313D"/>
    <w:rsid w:val="00591A06"/>
    <w:rsid w:val="005A0FAC"/>
    <w:rsid w:val="005A3BDD"/>
    <w:rsid w:val="005A72DC"/>
    <w:rsid w:val="005B1A69"/>
    <w:rsid w:val="005B247A"/>
    <w:rsid w:val="005B3ABB"/>
    <w:rsid w:val="005B580E"/>
    <w:rsid w:val="005B73A9"/>
    <w:rsid w:val="005C2B1F"/>
    <w:rsid w:val="005D1841"/>
    <w:rsid w:val="005D5FFE"/>
    <w:rsid w:val="005D670E"/>
    <w:rsid w:val="005D6DFA"/>
    <w:rsid w:val="005E6461"/>
    <w:rsid w:val="005E6546"/>
    <w:rsid w:val="0060278E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7AF8"/>
    <w:rsid w:val="006F0B1D"/>
    <w:rsid w:val="00700B07"/>
    <w:rsid w:val="0070534C"/>
    <w:rsid w:val="007549D1"/>
    <w:rsid w:val="00776748"/>
    <w:rsid w:val="0078015C"/>
    <w:rsid w:val="00781A49"/>
    <w:rsid w:val="00783BA9"/>
    <w:rsid w:val="007860AF"/>
    <w:rsid w:val="007A2450"/>
    <w:rsid w:val="007B06F6"/>
    <w:rsid w:val="007B24EA"/>
    <w:rsid w:val="007B37CA"/>
    <w:rsid w:val="007C15E5"/>
    <w:rsid w:val="007C47C3"/>
    <w:rsid w:val="007C5CE6"/>
    <w:rsid w:val="007D751C"/>
    <w:rsid w:val="007E1482"/>
    <w:rsid w:val="007F5629"/>
    <w:rsid w:val="00816986"/>
    <w:rsid w:val="008214BA"/>
    <w:rsid w:val="00836F08"/>
    <w:rsid w:val="00840FC5"/>
    <w:rsid w:val="00850CF9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56A"/>
    <w:rsid w:val="008B2CD4"/>
    <w:rsid w:val="008B354A"/>
    <w:rsid w:val="008C64BF"/>
    <w:rsid w:val="008E50FB"/>
    <w:rsid w:val="00904407"/>
    <w:rsid w:val="00921B1F"/>
    <w:rsid w:val="00923B4F"/>
    <w:rsid w:val="0092455A"/>
    <w:rsid w:val="00925857"/>
    <w:rsid w:val="00927B01"/>
    <w:rsid w:val="00931A6F"/>
    <w:rsid w:val="0094525D"/>
    <w:rsid w:val="00945B99"/>
    <w:rsid w:val="00957A6C"/>
    <w:rsid w:val="009619A6"/>
    <w:rsid w:val="0096272E"/>
    <w:rsid w:val="00963E44"/>
    <w:rsid w:val="00987257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A04B9"/>
    <w:rsid w:val="00AA3CE3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63D2A"/>
    <w:rsid w:val="00B71640"/>
    <w:rsid w:val="00B8057E"/>
    <w:rsid w:val="00B80F84"/>
    <w:rsid w:val="00B83076"/>
    <w:rsid w:val="00B8350E"/>
    <w:rsid w:val="00B84364"/>
    <w:rsid w:val="00B8730E"/>
    <w:rsid w:val="00B91A68"/>
    <w:rsid w:val="00BA50CE"/>
    <w:rsid w:val="00BA7675"/>
    <w:rsid w:val="00BB5678"/>
    <w:rsid w:val="00BB5CBD"/>
    <w:rsid w:val="00BC083D"/>
    <w:rsid w:val="00BC11AF"/>
    <w:rsid w:val="00BD5C8A"/>
    <w:rsid w:val="00BE05AD"/>
    <w:rsid w:val="00BE2AB5"/>
    <w:rsid w:val="00BE5C55"/>
    <w:rsid w:val="00C012DC"/>
    <w:rsid w:val="00C03258"/>
    <w:rsid w:val="00C04580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54EF"/>
    <w:rsid w:val="00C62590"/>
    <w:rsid w:val="00C722C7"/>
    <w:rsid w:val="00C810CE"/>
    <w:rsid w:val="00C9340C"/>
    <w:rsid w:val="00C934EB"/>
    <w:rsid w:val="00CB0959"/>
    <w:rsid w:val="00CC3476"/>
    <w:rsid w:val="00CC3C1B"/>
    <w:rsid w:val="00CC418A"/>
    <w:rsid w:val="00CD7A5E"/>
    <w:rsid w:val="00CE0417"/>
    <w:rsid w:val="00CE6B57"/>
    <w:rsid w:val="00D00381"/>
    <w:rsid w:val="00D00D71"/>
    <w:rsid w:val="00D0219F"/>
    <w:rsid w:val="00D056F8"/>
    <w:rsid w:val="00D069E6"/>
    <w:rsid w:val="00D105C7"/>
    <w:rsid w:val="00D14E62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A0601"/>
    <w:rsid w:val="00DB0832"/>
    <w:rsid w:val="00DB25C7"/>
    <w:rsid w:val="00DB320D"/>
    <w:rsid w:val="00DD2C2B"/>
    <w:rsid w:val="00DE36EC"/>
    <w:rsid w:val="00DF6C74"/>
    <w:rsid w:val="00E02B7C"/>
    <w:rsid w:val="00E06824"/>
    <w:rsid w:val="00E10A60"/>
    <w:rsid w:val="00E141AD"/>
    <w:rsid w:val="00E21B7D"/>
    <w:rsid w:val="00E252E6"/>
    <w:rsid w:val="00E370DB"/>
    <w:rsid w:val="00E50DE7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1CCC"/>
    <w:rsid w:val="00EB23ED"/>
    <w:rsid w:val="00EB3F8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459F7"/>
    <w:rsid w:val="00F55F4C"/>
    <w:rsid w:val="00F64C03"/>
    <w:rsid w:val="00F67A82"/>
    <w:rsid w:val="00F72D71"/>
    <w:rsid w:val="00F85300"/>
    <w:rsid w:val="00F9440B"/>
    <w:rsid w:val="00F95A6F"/>
    <w:rsid w:val="00FA1B46"/>
    <w:rsid w:val="00FA1E52"/>
    <w:rsid w:val="00FB19CE"/>
    <w:rsid w:val="00FB5341"/>
    <w:rsid w:val="00FC42EC"/>
    <w:rsid w:val="00FC7BA3"/>
    <w:rsid w:val="00FD45A5"/>
    <w:rsid w:val="00FE2A92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002D0FA2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  <w:style w:type="paragraph" w:styleId="Legenda">
    <w:name w:val="caption"/>
    <w:basedOn w:val="Normal"/>
    <w:next w:val="Corpodetexto"/>
    <w:uiPriority w:val="99"/>
    <w:semiHidden/>
    <w:unhideWhenUsed/>
    <w:qFormat/>
    <w:rsid w:val="005B3ABB"/>
    <w:pPr>
      <w:spacing w:before="240" w:after="240"/>
      <w:jc w:val="center"/>
    </w:pPr>
    <w:rPr>
      <w:rFonts w:ascii="Arial" w:hAnsi="Arial"/>
      <w:i/>
      <w:smallCaps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B3ABB"/>
  </w:style>
  <w:style w:type="paragraph" w:customStyle="1" w:styleId="PFCorpodeTexto">
    <w:name w:val="PF_Corpo_de_Texto"/>
    <w:basedOn w:val="Normal"/>
    <w:uiPriority w:val="99"/>
    <w:semiHidden/>
    <w:rsid w:val="005B3ABB"/>
    <w:pPr>
      <w:spacing w:after="240" w:line="360" w:lineRule="auto"/>
      <w:jc w:val="both"/>
    </w:pPr>
    <w:rPr>
      <w:rFonts w:ascii="Arial" w:hAnsi="Arial"/>
      <w:sz w:val="24"/>
    </w:rPr>
  </w:style>
  <w:style w:type="paragraph" w:customStyle="1" w:styleId="PFTextoListadeTabela">
    <w:name w:val="PF_Texto_Lista_de_Tabela"/>
    <w:basedOn w:val="Normal"/>
    <w:next w:val="PFCorpodeTexto"/>
    <w:autoRedefine/>
    <w:uiPriority w:val="99"/>
    <w:semiHidden/>
    <w:rsid w:val="005B3ABB"/>
    <w:pPr>
      <w:tabs>
        <w:tab w:val="left" w:leader="dot" w:pos="8222"/>
      </w:tabs>
      <w:spacing w:after="240" w:line="360" w:lineRule="auto"/>
      <w:ind w:left="1134" w:right="1134" w:hanging="1134"/>
      <w:jc w:val="both"/>
    </w:pPr>
    <w:rPr>
      <w:rFonts w:ascii="Arial" w:hAnsi="Arial"/>
      <w:sz w:val="24"/>
    </w:rPr>
  </w:style>
  <w:style w:type="paragraph" w:customStyle="1" w:styleId="PFTtuloListadeTabelas">
    <w:name w:val="PF_Título_Lista_de_Tabelas"/>
    <w:basedOn w:val="Normal"/>
    <w:next w:val="PFTextoListadeTabela"/>
    <w:autoRedefine/>
    <w:uiPriority w:val="99"/>
    <w:semiHidden/>
    <w:rsid w:val="005B3ABB"/>
    <w:pPr>
      <w:spacing w:after="840"/>
      <w:outlineLvl w:val="0"/>
    </w:pPr>
    <w:rPr>
      <w:rFonts w:ascii="Arial" w:hAnsi="Arial"/>
      <w:b/>
      <w:smallCaps/>
      <w:sz w:val="28"/>
    </w:rPr>
  </w:style>
  <w:style w:type="paragraph" w:customStyle="1" w:styleId="PFTtuloSumrio">
    <w:name w:val="PF_Título_Sumário"/>
    <w:basedOn w:val="Normal"/>
    <w:next w:val="PFCorpodeTexto"/>
    <w:autoRedefine/>
    <w:uiPriority w:val="99"/>
    <w:semiHidden/>
    <w:rsid w:val="005B3ABB"/>
    <w:pPr>
      <w:spacing w:after="840"/>
    </w:pPr>
    <w:rPr>
      <w:rFonts w:ascii="Arial" w:hAnsi="Arial"/>
      <w:b/>
      <w:smallCaps/>
      <w:sz w:val="28"/>
    </w:rPr>
  </w:style>
  <w:style w:type="paragraph" w:customStyle="1" w:styleId="PFTtulo1">
    <w:name w:val="PF_Título_1"/>
    <w:basedOn w:val="Normal"/>
    <w:next w:val="PFCorpodeTexto"/>
    <w:uiPriority w:val="99"/>
    <w:semiHidden/>
    <w:rsid w:val="005B3ABB"/>
    <w:pPr>
      <w:numPr>
        <w:numId w:val="43"/>
      </w:numPr>
      <w:spacing w:after="840" w:line="360" w:lineRule="auto"/>
      <w:outlineLvl w:val="0"/>
    </w:pPr>
    <w:rPr>
      <w:rFonts w:ascii="Arial" w:hAnsi="Arial"/>
      <w:b/>
      <w:smallCaps/>
      <w:sz w:val="28"/>
    </w:rPr>
  </w:style>
  <w:style w:type="paragraph" w:customStyle="1" w:styleId="PFTtulo2">
    <w:name w:val="PF_Título_2"/>
    <w:basedOn w:val="Normal"/>
    <w:next w:val="PFCorpodeTexto"/>
    <w:uiPriority w:val="99"/>
    <w:semiHidden/>
    <w:rsid w:val="005B3ABB"/>
    <w:pPr>
      <w:numPr>
        <w:ilvl w:val="1"/>
        <w:numId w:val="43"/>
      </w:numPr>
      <w:spacing w:before="240" w:after="480" w:line="360" w:lineRule="auto"/>
      <w:outlineLvl w:val="1"/>
    </w:pPr>
    <w:rPr>
      <w:rFonts w:ascii="Arial" w:hAnsi="Arial"/>
      <w:b/>
      <w:smallCaps/>
      <w:sz w:val="24"/>
    </w:rPr>
  </w:style>
  <w:style w:type="character" w:customStyle="1" w:styleId="PFTtulo3Char">
    <w:name w:val="PF_Título_3 Char"/>
    <w:basedOn w:val="Fontepargpadro"/>
    <w:link w:val="PFTtulo3"/>
    <w:semiHidden/>
    <w:locked/>
    <w:rsid w:val="005B3ABB"/>
    <w:rPr>
      <w:rFonts w:ascii="Arial" w:hAnsi="Arial" w:cs="Arial"/>
      <w:b/>
      <w:smallCaps/>
      <w:sz w:val="24"/>
    </w:rPr>
  </w:style>
  <w:style w:type="paragraph" w:customStyle="1" w:styleId="PFTtulo3">
    <w:name w:val="PF_Título_3"/>
    <w:basedOn w:val="Normal"/>
    <w:next w:val="PFCorpodeTexto"/>
    <w:link w:val="PFTtulo3Char"/>
    <w:semiHidden/>
    <w:rsid w:val="005B3ABB"/>
    <w:pPr>
      <w:numPr>
        <w:ilvl w:val="2"/>
        <w:numId w:val="43"/>
      </w:numPr>
      <w:tabs>
        <w:tab w:val="left" w:pos="851"/>
      </w:tabs>
      <w:spacing w:before="240" w:after="240" w:line="360" w:lineRule="auto"/>
      <w:outlineLvl w:val="2"/>
    </w:pPr>
    <w:rPr>
      <w:rFonts w:ascii="Arial" w:hAnsi="Arial" w:cs="Arial"/>
      <w:b/>
      <w:smallCaps/>
      <w:sz w:val="24"/>
    </w:rPr>
  </w:style>
  <w:style w:type="paragraph" w:customStyle="1" w:styleId="PFEstilo4">
    <w:name w:val="PF_Estilo_4"/>
    <w:basedOn w:val="PFTtulo3"/>
    <w:uiPriority w:val="99"/>
    <w:semiHidden/>
    <w:qFormat/>
    <w:rsid w:val="005B3ABB"/>
    <w:pPr>
      <w:numPr>
        <w:ilvl w:val="3"/>
      </w:numPr>
      <w:tabs>
        <w:tab w:val="clear" w:pos="180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0244-DE52-4816-B929-F884798B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17</Pages>
  <Words>889</Words>
  <Characters>6940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7814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Adriano Milanez</dc:creator>
  <cp:keywords/>
  <cp:lastModifiedBy>Aguinaldo Alberto de Sousa Junior</cp:lastModifiedBy>
  <cp:revision>13</cp:revision>
  <cp:lastPrinted>2016-03-16T20:15:00Z</cp:lastPrinted>
  <dcterms:created xsi:type="dcterms:W3CDTF">2019-04-02T11:00:00Z</dcterms:created>
  <dcterms:modified xsi:type="dcterms:W3CDTF">2020-03-31T15:17:00Z</dcterms:modified>
</cp:coreProperties>
</file>